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8539E43" w14:textId="77777777" w:rsidTr="00A6783B">
        <w:trPr>
          <w:trHeight w:val="270"/>
          <w:jc w:val="center"/>
        </w:trPr>
        <w:tc>
          <w:tcPr>
            <w:tcW w:w="10800" w:type="dxa"/>
          </w:tcPr>
          <w:p w14:paraId="578EB21B" w14:textId="77777777" w:rsidR="00A66B18" w:rsidRPr="0041428F" w:rsidRDefault="00401569" w:rsidP="00A66B18">
            <w:pPr>
              <w:pStyle w:val="ContactInfo"/>
              <w:rPr>
                <w:color w:val="000000" w:themeColor="text1"/>
              </w:rPr>
            </w:pPr>
            <w:r>
              <w:rPr>
                <w:noProof/>
                <w:color w:val="000000" w:themeColor="text1"/>
                <w:lang w:val="en-AU" w:eastAsia="en-AU"/>
              </w:rPr>
              <w:drawing>
                <wp:inline distT="0" distB="0" distL="0" distR="0" wp14:anchorId="18565832" wp14:editId="4382419E">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845" cy="1200785"/>
                          </a:xfrm>
                          <a:prstGeom prst="rect">
                            <a:avLst/>
                          </a:prstGeom>
                          <a:noFill/>
                        </pic:spPr>
                      </pic:pic>
                    </a:graphicData>
                  </a:graphic>
                </wp:inline>
              </w:drawing>
            </w:r>
          </w:p>
        </w:tc>
      </w:tr>
    </w:tbl>
    <w:p w14:paraId="5AEB2BC2" w14:textId="4719B690" w:rsidR="00A66B18" w:rsidRDefault="002E3B42">
      <w:r>
        <w:rPr>
          <w:rFonts w:ascii="Calibri" w:eastAsia="Times New Roman" w:hAnsi="Calibri" w:cs="Calibri"/>
          <w:noProof/>
          <w:color w:val="auto"/>
          <w:kern w:val="0"/>
          <w:sz w:val="22"/>
          <w:szCs w:val="22"/>
          <w:lang w:eastAsia="en-AU"/>
        </w:rPr>
        <mc:AlternateContent>
          <mc:Choice Requires="wps">
            <w:drawing>
              <wp:anchor distT="0" distB="0" distL="114300" distR="114300" simplePos="0" relativeHeight="251660288" behindDoc="0" locked="0" layoutInCell="1" allowOverlap="1" wp14:anchorId="3EF2DBB2" wp14:editId="0B37D320">
                <wp:simplePos x="0" y="0"/>
                <wp:positionH relativeFrom="column">
                  <wp:posOffset>5715</wp:posOffset>
                </wp:positionH>
                <wp:positionV relativeFrom="paragraph">
                  <wp:posOffset>377407</wp:posOffset>
                </wp:positionV>
                <wp:extent cx="6805295" cy="1250066"/>
                <wp:effectExtent l="0" t="0" r="14605" b="7620"/>
                <wp:wrapNone/>
                <wp:docPr id="3" name="Text Box 3"/>
                <wp:cNvGraphicFramePr/>
                <a:graphic xmlns:a="http://schemas.openxmlformats.org/drawingml/2006/main">
                  <a:graphicData uri="http://schemas.microsoft.com/office/word/2010/wordprocessingShape">
                    <wps:wsp>
                      <wps:cNvSpPr txBox="1"/>
                      <wps:spPr>
                        <a:xfrm>
                          <a:off x="0" y="0"/>
                          <a:ext cx="6805295" cy="1250066"/>
                        </a:xfrm>
                        <a:prstGeom prst="rect">
                          <a:avLst/>
                        </a:prstGeom>
                        <a:solidFill>
                          <a:schemeClr val="tx1"/>
                        </a:solidFill>
                        <a:ln w="6350">
                          <a:solidFill>
                            <a:prstClr val="black"/>
                          </a:solidFill>
                        </a:ln>
                      </wps:spPr>
                      <wps:txb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2DBB2"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" fillcolor="black [3213]" strokeweight=".5pt">
                <v:textbox>
                  <w:txbxContent>
                    <w:p w14:paraId="116F4B56" w14:textId="6B94E85F"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14:paraId="7639FFA0" w14:textId="77777777" w:rsidR="002E3B42" w:rsidRDefault="002E3B42" w:rsidP="00293FCE">
                      <w:pPr>
                        <w:spacing w:before="0" w:after="0"/>
                        <w:ind w:left="0" w:right="0"/>
                        <w:rPr>
                          <w:b/>
                          <w:bCs/>
                          <w:noProof/>
                          <w:color w:val="FFFFFF" w:themeColor="background1"/>
                          <w:lang w:val="en-AU" w:eastAsia="en-AU"/>
                        </w:rPr>
                      </w:pPr>
                    </w:p>
                    <w:p w14:paraId="00E09646" w14:textId="3B99AC2F"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14:paraId="5C79DADC" w14:textId="77777777" w:rsidR="00293FCE" w:rsidRPr="00CE6CB7" w:rsidRDefault="00293FCE">
                      <w:pPr>
                        <w:ind w:left="0"/>
                        <w:rPr>
                          <w:b/>
                          <w:bCs/>
                          <w:color w:val="FFFFFF" w:themeColor="background1"/>
                        </w:rPr>
                      </w:pPr>
                    </w:p>
                    <w:p w14:paraId="553A5FCD" w14:textId="77777777" w:rsidR="00293FCE" w:rsidRPr="00CE6CB7" w:rsidRDefault="00293FCE">
                      <w:pPr>
                        <w:rPr>
                          <w:b/>
                          <w:bCs/>
                          <w:color w:val="FFFFFF" w:themeColor="background1"/>
                        </w:rPr>
                      </w:pPr>
                    </w:p>
                  </w:txbxContent>
                </v:textbox>
              </v:shape>
            </w:pict>
          </mc:Fallback>
        </mc:AlternateContent>
      </w:r>
    </w:p>
    <w:p w14:paraId="0AFA8CE5" w14:textId="43748C0A"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14:paraId="32B044A2" w14:textId="20571051"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14:paraId="214306E9" w14:textId="77777777" w:rsidR="00293FCE" w:rsidRDefault="00293FCE" w:rsidP="00DB10EA">
      <w:pPr>
        <w:spacing w:before="0" w:after="0"/>
        <w:ind w:left="0" w:right="0"/>
        <w:rPr>
          <w:noProof/>
          <w:lang w:val="en-AU" w:eastAsia="en-AU"/>
        </w:rPr>
      </w:pPr>
    </w:p>
    <w:p w14:paraId="675D93AC" w14:textId="77777777" w:rsidR="00F1737B" w:rsidRDefault="00F1737B" w:rsidP="00DB10EA">
      <w:pPr>
        <w:spacing w:before="0" w:after="0"/>
        <w:ind w:left="0" w:right="0"/>
        <w:rPr>
          <w:noProof/>
          <w:lang w:val="en-AU" w:eastAsia="en-AU"/>
        </w:rPr>
      </w:pPr>
    </w:p>
    <w:p w14:paraId="56FB1918" w14:textId="77777777" w:rsidR="002E3B42" w:rsidRDefault="002E3B42" w:rsidP="00DB10EA">
      <w:pPr>
        <w:spacing w:before="0" w:after="0"/>
        <w:ind w:left="0" w:right="0"/>
        <w:rPr>
          <w:b/>
          <w:bCs/>
          <w:noProof/>
          <w:lang w:val="en-AU" w:eastAsia="en-AU"/>
        </w:rPr>
      </w:pPr>
    </w:p>
    <w:p w14:paraId="04A34387" w14:textId="657ABEE7"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r>
        <w:rPr>
          <w:b/>
          <w:bCs/>
          <w:noProof/>
          <w:lang w:val="en-AU" w:eastAsia="en-AU"/>
        </w:rPr>
        <w:t xml:space="preserve"> </w:t>
      </w:r>
    </w:p>
    <w:p w14:paraId="03F7C6A5" w14:textId="797D6151" w:rsidR="00F1737B" w:rsidRDefault="00CE6CB7" w:rsidP="00DB10EA">
      <w:pPr>
        <w:spacing w:before="0" w:after="0"/>
        <w:ind w:left="0" w:right="0"/>
        <w:rPr>
          <w:noProof/>
          <w:lang w:val="en-AU" w:eastAsia="en-AU"/>
        </w:rPr>
      </w:pPr>
      <w:r>
        <w:rPr>
          <w:noProof/>
          <w:lang w:val="en-AU" w:eastAsia="en-AU"/>
        </w:rPr>
        <w:drawing>
          <wp:anchor distT="0" distB="0" distL="114300" distR="114300" simplePos="0" relativeHeight="251659264" behindDoc="1" locked="0" layoutInCell="1" allowOverlap="1" wp14:anchorId="178824A7" wp14:editId="61C3BF12">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val="0"/>
                        </a:ext>
                      </a:extLst>
                    </a:blip>
                    <a:stretch>
                      <a:fillRect/>
                    </a:stretch>
                  </pic:blipFill>
                  <pic:spPr>
                    <a:xfrm>
                      <a:off x="0" y="0"/>
                      <a:ext cx="4999990" cy="2484120"/>
                    </a:xfrm>
                    <a:prstGeom prst="rect">
                      <a:avLst/>
                    </a:prstGeom>
                  </pic:spPr>
                </pic:pic>
              </a:graphicData>
            </a:graphic>
            <wp14:sizeRelH relativeFrom="margin">
              <wp14:pctWidth>0</wp14:pctWidth>
            </wp14:sizeRelH>
            <wp14:sizeRelV relativeFrom="margin">
              <wp14:pctHeight>0</wp14:pctHeight>
            </wp14:sizeRelV>
          </wp:anchor>
        </w:drawing>
      </w:r>
    </w:p>
    <w:p w14:paraId="03194022" w14:textId="77777777" w:rsidR="00CE6CB7" w:rsidRDefault="00CE6CB7" w:rsidP="00F1737B">
      <w:pPr>
        <w:spacing w:before="0" w:after="0"/>
        <w:ind w:left="0" w:right="0"/>
        <w:rPr>
          <w:b/>
          <w:bCs/>
          <w:i/>
          <w:iCs/>
          <w:noProof/>
          <w:lang w:val="en-AU" w:eastAsia="en-AU"/>
        </w:rPr>
      </w:pPr>
    </w:p>
    <w:p w14:paraId="68992D06" w14:textId="77777777" w:rsidR="00CE6CB7" w:rsidRDefault="00CE6CB7" w:rsidP="00F1737B">
      <w:pPr>
        <w:spacing w:before="0" w:after="0"/>
        <w:ind w:left="0" w:right="0"/>
        <w:rPr>
          <w:b/>
          <w:bCs/>
          <w:i/>
          <w:iCs/>
          <w:noProof/>
          <w:lang w:val="en-AU" w:eastAsia="en-AU"/>
        </w:rPr>
      </w:pPr>
    </w:p>
    <w:p w14:paraId="45488CA0" w14:textId="77777777" w:rsidR="00CE6CB7" w:rsidRDefault="00CE6CB7" w:rsidP="00F1737B">
      <w:pPr>
        <w:spacing w:before="0" w:after="0"/>
        <w:ind w:left="0" w:right="0"/>
        <w:rPr>
          <w:b/>
          <w:bCs/>
          <w:i/>
          <w:iCs/>
          <w:noProof/>
          <w:lang w:val="en-AU" w:eastAsia="en-AU"/>
        </w:rPr>
      </w:pPr>
    </w:p>
    <w:p w14:paraId="555C4940" w14:textId="77777777" w:rsidR="00CE6CB7" w:rsidRDefault="00CE6CB7" w:rsidP="00F1737B">
      <w:pPr>
        <w:spacing w:before="0" w:after="0"/>
        <w:ind w:left="0" w:right="0"/>
        <w:rPr>
          <w:b/>
          <w:bCs/>
          <w:i/>
          <w:iCs/>
          <w:noProof/>
          <w:lang w:val="en-AU" w:eastAsia="en-AU"/>
        </w:rPr>
      </w:pPr>
    </w:p>
    <w:p w14:paraId="66EA0FEB" w14:textId="77777777" w:rsidR="00CE6CB7" w:rsidRDefault="00CE6CB7" w:rsidP="00F1737B">
      <w:pPr>
        <w:spacing w:before="0" w:after="0"/>
        <w:ind w:left="0" w:right="0"/>
        <w:rPr>
          <w:b/>
          <w:bCs/>
          <w:i/>
          <w:iCs/>
          <w:noProof/>
          <w:lang w:val="en-AU" w:eastAsia="en-AU"/>
        </w:rPr>
      </w:pPr>
    </w:p>
    <w:p w14:paraId="6F5EDE6F" w14:textId="77777777" w:rsidR="00CE6CB7" w:rsidRDefault="00CE6CB7" w:rsidP="00F1737B">
      <w:pPr>
        <w:spacing w:before="0" w:after="0"/>
        <w:ind w:left="0" w:right="0"/>
        <w:rPr>
          <w:b/>
          <w:bCs/>
          <w:i/>
          <w:iCs/>
          <w:noProof/>
          <w:lang w:val="en-AU" w:eastAsia="en-AU"/>
        </w:rPr>
      </w:pPr>
    </w:p>
    <w:p w14:paraId="77114345" w14:textId="77777777" w:rsidR="00CE6CB7" w:rsidRDefault="00CE6CB7" w:rsidP="00F1737B">
      <w:pPr>
        <w:spacing w:before="0" w:after="0"/>
        <w:ind w:left="0" w:right="0"/>
        <w:rPr>
          <w:b/>
          <w:bCs/>
          <w:i/>
          <w:iCs/>
          <w:noProof/>
          <w:lang w:val="en-AU" w:eastAsia="en-AU"/>
        </w:rPr>
      </w:pPr>
    </w:p>
    <w:p w14:paraId="22A87192" w14:textId="77777777" w:rsidR="00CE6CB7" w:rsidRDefault="00CE6CB7" w:rsidP="00F1737B">
      <w:pPr>
        <w:spacing w:before="0" w:after="0"/>
        <w:ind w:left="0" w:right="0"/>
        <w:rPr>
          <w:b/>
          <w:bCs/>
          <w:i/>
          <w:iCs/>
          <w:noProof/>
          <w:lang w:val="en-AU" w:eastAsia="en-AU"/>
        </w:rPr>
      </w:pPr>
    </w:p>
    <w:p w14:paraId="7AFF837B" w14:textId="77777777" w:rsidR="00CE6CB7" w:rsidRDefault="00CE6CB7" w:rsidP="00F1737B">
      <w:pPr>
        <w:spacing w:before="0" w:after="0"/>
        <w:ind w:left="0" w:right="0"/>
        <w:rPr>
          <w:b/>
          <w:bCs/>
          <w:i/>
          <w:iCs/>
          <w:noProof/>
          <w:lang w:val="en-AU" w:eastAsia="en-AU"/>
        </w:rPr>
      </w:pPr>
    </w:p>
    <w:p w14:paraId="13C6E144" w14:textId="77777777" w:rsidR="00CE6CB7" w:rsidRDefault="00CE6CB7" w:rsidP="00F1737B">
      <w:pPr>
        <w:spacing w:before="0" w:after="0"/>
        <w:ind w:left="0" w:right="0"/>
        <w:rPr>
          <w:b/>
          <w:bCs/>
          <w:i/>
          <w:iCs/>
          <w:noProof/>
          <w:lang w:val="en-AU" w:eastAsia="en-AU"/>
        </w:rPr>
      </w:pPr>
    </w:p>
    <w:p w14:paraId="13D08441" w14:textId="77777777" w:rsidR="00CE6CB7" w:rsidRDefault="00CE6CB7" w:rsidP="00F1737B">
      <w:pPr>
        <w:spacing w:before="0" w:after="0"/>
        <w:ind w:left="0" w:right="0"/>
        <w:rPr>
          <w:b/>
          <w:bCs/>
          <w:i/>
          <w:iCs/>
          <w:noProof/>
          <w:lang w:val="en-AU" w:eastAsia="en-AU"/>
        </w:rPr>
      </w:pPr>
    </w:p>
    <w:p w14:paraId="4592F939" w14:textId="77777777" w:rsidR="00CE6CB7" w:rsidRDefault="00CE6CB7" w:rsidP="00F1737B">
      <w:pPr>
        <w:spacing w:before="0" w:after="0"/>
        <w:ind w:left="0" w:right="0"/>
        <w:rPr>
          <w:b/>
          <w:bCs/>
          <w:i/>
          <w:iCs/>
          <w:noProof/>
          <w:lang w:val="en-AU" w:eastAsia="en-AU"/>
        </w:rPr>
      </w:pPr>
    </w:p>
    <w:p w14:paraId="075B88A6" w14:textId="77777777" w:rsidR="00CE6CB7" w:rsidRDefault="00CE6CB7" w:rsidP="00F1737B">
      <w:pPr>
        <w:spacing w:before="0" w:after="0"/>
        <w:ind w:left="0" w:right="0"/>
        <w:rPr>
          <w:b/>
          <w:bCs/>
          <w:i/>
          <w:iCs/>
          <w:noProof/>
          <w:lang w:val="en-AU" w:eastAsia="en-AU"/>
        </w:rPr>
      </w:pPr>
    </w:p>
    <w:p w14:paraId="5D50A02E" w14:textId="77777777" w:rsidR="00CE6CB7" w:rsidRDefault="00CE6CB7" w:rsidP="00F1737B">
      <w:pPr>
        <w:spacing w:before="0" w:after="0"/>
        <w:ind w:left="0" w:right="0"/>
        <w:rPr>
          <w:b/>
          <w:bCs/>
          <w:i/>
          <w:iCs/>
          <w:noProof/>
          <w:lang w:val="en-AU" w:eastAsia="en-AU"/>
        </w:rPr>
      </w:pPr>
    </w:p>
    <w:p w14:paraId="0DDACBC3" w14:textId="77777777" w:rsidR="00CE6CB7" w:rsidRDefault="00CE6CB7" w:rsidP="00F1737B">
      <w:pPr>
        <w:spacing w:before="0" w:after="0"/>
        <w:ind w:left="0" w:right="0"/>
        <w:rPr>
          <w:b/>
          <w:bCs/>
          <w:i/>
          <w:iCs/>
          <w:noProof/>
          <w:lang w:val="en-AU" w:eastAsia="en-AU"/>
        </w:rPr>
      </w:pPr>
    </w:p>
    <w:p w14:paraId="792A5948" w14:textId="77777777"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b/>
          <w:bCs/>
          <w:i/>
          <w:iCs/>
          <w:noProof/>
          <w:sz w:val="22"/>
          <w:szCs w:val="18"/>
          <w:lang w:val="en-AU" w:eastAsia="en-AU"/>
        </w:rPr>
        <w:t xml:space="preserve"> </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r w:rsidR="00F1737B" w:rsidRPr="005459B5">
        <w:rPr>
          <w:b/>
          <w:bCs/>
          <w:i/>
          <w:iCs/>
          <w:noProof/>
          <w:sz w:val="22"/>
          <w:szCs w:val="18"/>
          <w:lang w:val="en-AU" w:eastAsia="en-AU"/>
        </w:rPr>
        <w:t xml:space="preserve"> </w:t>
      </w:r>
    </w:p>
    <w:p w14:paraId="47E95B95" w14:textId="77777777"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firstRow="1" w:lastRow="0" w:firstColumn="1" w:lastColumn="0" w:noHBand="0" w:noVBand="1"/>
      </w:tblPr>
      <w:tblGrid>
        <w:gridCol w:w="2405"/>
        <w:gridCol w:w="8385"/>
      </w:tblGrid>
      <w:tr w:rsidR="005459B5" w:rsidRPr="005459B5" w14:paraId="20562204" w14:textId="77777777" w:rsidTr="005459B5">
        <w:tc>
          <w:tcPr>
            <w:tcW w:w="2405" w:type="dxa"/>
            <w:shd w:val="clear" w:color="auto" w:fill="000000" w:themeFill="text1"/>
            <w:vAlign w:val="center"/>
          </w:tcPr>
          <w:p w14:paraId="7AC8D78D" w14:textId="0940114A"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14:paraId="06024678" w14:textId="77777777"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14:paraId="66148A55" w14:textId="77777777" w:rsidTr="005459B5">
        <w:tc>
          <w:tcPr>
            <w:tcW w:w="2405" w:type="dxa"/>
          </w:tcPr>
          <w:p w14:paraId="2363C4AD" w14:textId="20F8F0F1"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14:paraId="4C8EE8F0"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14:paraId="218B2E9C"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14:paraId="7387CDF7"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14:paraId="3BF57EE2"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14:paraId="54116B35" w14:textId="77777777"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14:paraId="457CF6CA" w14:textId="13297CBC"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14:paraId="2211825B" w14:textId="3D0BCEBF" w:rsidR="00EC33FF" w:rsidRPr="00293FCE" w:rsidRDefault="00EC33FF" w:rsidP="00F1737B">
      <w:pPr>
        <w:spacing w:before="0" w:after="0"/>
        <w:ind w:left="0" w:right="0"/>
        <w:rPr>
          <w:b/>
          <w:bCs/>
          <w:i/>
          <w:iCs/>
          <w:noProof/>
          <w:lang w:val="en-AU" w:eastAsia="en-AU"/>
        </w:rPr>
      </w:pPr>
    </w:p>
    <w:p w14:paraId="41DACB1D" w14:textId="77777777" w:rsidR="00293FCE" w:rsidRDefault="00293FCE" w:rsidP="00DB10EA">
      <w:pPr>
        <w:spacing w:before="0" w:after="0"/>
        <w:ind w:left="0" w:right="0"/>
        <w:rPr>
          <w:rFonts w:ascii="Calibri" w:eastAsia="Times New Roman" w:hAnsi="Calibri" w:cs="Calibri"/>
          <w:color w:val="auto"/>
          <w:kern w:val="0"/>
          <w:sz w:val="22"/>
          <w:szCs w:val="22"/>
          <w:lang w:eastAsia="en-AU"/>
        </w:rPr>
      </w:pPr>
    </w:p>
    <w:p w14:paraId="4F7DDACC" w14:textId="300CDA6F"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14:paraId="6686FA5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E8BD9F8"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12B115F"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0B1ECED"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72B012AE"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889CCA5" w14:textId="77777777"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5C0F2441" w14:textId="12A987C3"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00E9D7A" w14:textId="33007F6E"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2894E653" w14:textId="748A1075" w:rsidR="00F1737B" w:rsidRDefault="00F1737B" w:rsidP="00DB10EA">
      <w:pPr>
        <w:spacing w:before="0" w:after="0"/>
        <w:ind w:left="0" w:right="0"/>
        <w:rPr>
          <w:rFonts w:ascii="Calibri" w:eastAsia="Times New Roman" w:hAnsi="Calibri" w:cs="Calibri"/>
          <w:color w:val="FF0000"/>
          <w:kern w:val="0"/>
          <w:sz w:val="22"/>
          <w:szCs w:val="22"/>
          <w:lang w:eastAsia="en-AU"/>
        </w:rPr>
      </w:pPr>
    </w:p>
    <w:p w14:paraId="3E61AFC2" w14:textId="781A8901" w:rsidR="00AD1D45" w:rsidRDefault="00AD1D45" w:rsidP="00DB10EA">
      <w:pPr>
        <w:spacing w:before="0" w:after="0"/>
        <w:ind w:left="0" w:right="0"/>
        <w:rPr>
          <w:i/>
          <w:iCs/>
          <w:noProof/>
          <w:lang w:val="en-AU" w:eastAsia="en-AU"/>
        </w:rPr>
      </w:pPr>
    </w:p>
    <w:p w14:paraId="7F9C6C2C" w14:textId="407D8290" w:rsidR="00DB10EA" w:rsidRPr="0064428C" w:rsidRDefault="00DB10EA" w:rsidP="00DB10EA">
      <w:pPr>
        <w:spacing w:before="0" w:after="0"/>
        <w:ind w:left="0" w:right="0"/>
        <w:rPr>
          <w:b/>
          <w:bCs/>
          <w:noProof/>
          <w:lang w:val="en-AU" w:eastAsia="en-AU"/>
        </w:rPr>
      </w:pPr>
      <w:r w:rsidRPr="0064428C">
        <w:rPr>
          <w:b/>
          <w:bCs/>
          <w:noProof/>
          <w:lang w:val="en-AU" w:eastAsia="en-AU"/>
        </w:rPr>
        <w:t>Email 1:</w:t>
      </w:r>
      <w:r w:rsidR="004D1382">
        <w:rPr>
          <w:b/>
          <w:bCs/>
          <w:noProof/>
          <w:lang w:val="en-AU" w:eastAsia="en-AU"/>
        </w:rPr>
        <w:t xml:space="preserve"> </w:t>
      </w:r>
    </w:p>
    <w:p w14:paraId="2B7E53BA" w14:textId="285ECD3B"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D1382" w14:paraId="742CDB4B" w14:textId="77777777" w:rsidTr="004225F9">
        <w:tc>
          <w:tcPr>
            <w:tcW w:w="3681" w:type="dxa"/>
            <w:shd w:val="clear" w:color="auto" w:fill="000000" w:themeFill="text1"/>
            <w:vAlign w:val="center"/>
          </w:tcPr>
          <w:p w14:paraId="1FE3C7DD" w14:textId="79E3FF26"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07719FE" w14:textId="5D66CB1C"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14:paraId="3C80CA67" w14:textId="77777777" w:rsidTr="004225F9">
        <w:tc>
          <w:tcPr>
            <w:tcW w:w="3681" w:type="dxa"/>
          </w:tcPr>
          <w:p w14:paraId="77E5CB06" w14:textId="449798A0" w:rsidR="004D1382" w:rsidRDefault="007D6A75" w:rsidP="00DB10EA">
            <w:pPr>
              <w:spacing w:before="0" w:after="0"/>
              <w:ind w:left="0" w:right="0"/>
              <w:rPr>
                <w:noProof/>
                <w:lang w:val="en-AU" w:eastAsia="en-AU"/>
              </w:rPr>
            </w:pPr>
            <w:r>
              <w:rPr>
                <w:noProof/>
                <w:lang w:val="en-AU" w:eastAsia="en-AU"/>
              </w:rPr>
              <w:t>Safe</w:t>
            </w:r>
          </w:p>
        </w:tc>
        <w:tc>
          <w:tcPr>
            <w:tcW w:w="7109" w:type="dxa"/>
          </w:tcPr>
          <w:p w14:paraId="3437EB6D" w14:textId="33DE3538" w:rsidR="004D1382" w:rsidRDefault="009D0856" w:rsidP="009D0856">
            <w:pPr>
              <w:pStyle w:val="ListParagraph"/>
              <w:numPr>
                <w:ilvl w:val="0"/>
                <w:numId w:val="7"/>
              </w:numPr>
              <w:spacing w:before="0" w:after="0"/>
              <w:ind w:right="0"/>
              <w:rPr>
                <w:noProof/>
                <w:lang w:val="en-AU" w:eastAsia="en-AU"/>
              </w:rPr>
            </w:pPr>
            <w:r>
              <w:rPr>
                <w:noProof/>
                <w:lang w:val="en-AU" w:eastAsia="en-AU"/>
              </w:rPr>
              <w:t>You initiated the conversation.</w:t>
            </w:r>
          </w:p>
          <w:p w14:paraId="45AA9772" w14:textId="5FDCC77F" w:rsidR="009D0856" w:rsidRPr="009D0856" w:rsidRDefault="009D0856" w:rsidP="009D0856">
            <w:pPr>
              <w:pStyle w:val="ListParagraph"/>
              <w:numPr>
                <w:ilvl w:val="0"/>
                <w:numId w:val="7"/>
              </w:numPr>
              <w:spacing w:before="0" w:after="0"/>
              <w:ind w:right="0"/>
              <w:rPr>
                <w:noProof/>
                <w:lang w:val="en-AU" w:eastAsia="en-AU"/>
              </w:rPr>
            </w:pPr>
            <w:r>
              <w:rPr>
                <w:noProof/>
                <w:lang w:val="en-AU" w:eastAsia="en-AU"/>
              </w:rPr>
              <w:t>The sender is a friend replying to a question that you asked.</w:t>
            </w:r>
          </w:p>
        </w:tc>
      </w:tr>
    </w:tbl>
    <w:p w14:paraId="57F40EEC" w14:textId="48ED604E" w:rsidR="0064428C" w:rsidRDefault="0064428C" w:rsidP="00DB10EA">
      <w:pPr>
        <w:spacing w:before="0" w:after="0"/>
        <w:ind w:left="0" w:right="0"/>
        <w:rPr>
          <w:noProof/>
          <w:lang w:val="en-AU" w:eastAsia="en-AU"/>
        </w:rPr>
      </w:pPr>
    </w:p>
    <w:p w14:paraId="559471BE" w14:textId="77777777" w:rsidR="0064428C" w:rsidRDefault="0064428C" w:rsidP="00DB10EA">
      <w:pPr>
        <w:spacing w:before="0" w:after="0"/>
        <w:ind w:left="0" w:right="0"/>
        <w:rPr>
          <w:noProof/>
          <w:lang w:val="en-AU" w:eastAsia="en-AU"/>
        </w:rPr>
      </w:pPr>
    </w:p>
    <w:p w14:paraId="2543EBD7" w14:textId="2A069665" w:rsidR="0064428C" w:rsidRPr="0064428C" w:rsidRDefault="00DB10EA" w:rsidP="00DB10EA">
      <w:pPr>
        <w:spacing w:before="0" w:after="0"/>
        <w:ind w:left="0" w:right="0"/>
        <w:rPr>
          <w:b/>
          <w:bCs/>
          <w:noProof/>
          <w:lang w:val="en-AU" w:eastAsia="en-AU"/>
        </w:rPr>
      </w:pPr>
      <w:r w:rsidRPr="0064428C">
        <w:rPr>
          <w:b/>
          <w:bCs/>
          <w:noProof/>
          <w:lang w:val="en-AU" w:eastAsia="en-AU"/>
        </w:rPr>
        <w:t>Email 2:</w:t>
      </w:r>
      <w:r w:rsidR="004225F9">
        <w:rPr>
          <w:b/>
          <w:bCs/>
          <w:noProof/>
          <w:lang w:val="en-AU" w:eastAsia="en-AU"/>
        </w:rPr>
        <w:t xml:space="preserve"> </w:t>
      </w:r>
    </w:p>
    <w:p w14:paraId="3419EA2A" w14:textId="61391AF5"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43DAEB7A" w14:textId="77777777" w:rsidTr="004E6A37">
        <w:tc>
          <w:tcPr>
            <w:tcW w:w="3681" w:type="dxa"/>
            <w:shd w:val="clear" w:color="auto" w:fill="000000" w:themeFill="text1"/>
            <w:vAlign w:val="center"/>
          </w:tcPr>
          <w:p w14:paraId="1AA35C39" w14:textId="3AC048A5"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815B55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127A820D" w14:textId="77777777" w:rsidTr="004E6A37">
        <w:tc>
          <w:tcPr>
            <w:tcW w:w="3681" w:type="dxa"/>
          </w:tcPr>
          <w:p w14:paraId="4088807C" w14:textId="12672849" w:rsidR="004225F9" w:rsidRDefault="009D0856" w:rsidP="004E6A37">
            <w:pPr>
              <w:spacing w:before="0" w:after="0"/>
              <w:ind w:left="0" w:right="0"/>
              <w:rPr>
                <w:noProof/>
                <w:lang w:val="en-AU" w:eastAsia="en-AU"/>
              </w:rPr>
            </w:pPr>
            <w:r>
              <w:rPr>
                <w:noProof/>
                <w:lang w:val="en-AU" w:eastAsia="en-AU"/>
              </w:rPr>
              <w:t>Malicious</w:t>
            </w:r>
          </w:p>
        </w:tc>
        <w:tc>
          <w:tcPr>
            <w:tcW w:w="7109" w:type="dxa"/>
          </w:tcPr>
          <w:p w14:paraId="3FF28985" w14:textId="77777777" w:rsidR="004225F9" w:rsidRDefault="009D0856" w:rsidP="009D0856">
            <w:pPr>
              <w:pStyle w:val="ListParagraph"/>
              <w:numPr>
                <w:ilvl w:val="0"/>
                <w:numId w:val="6"/>
              </w:numPr>
              <w:spacing w:before="0" w:after="0"/>
              <w:ind w:right="0"/>
              <w:rPr>
                <w:noProof/>
                <w:lang w:val="en-AU" w:eastAsia="en-AU"/>
              </w:rPr>
            </w:pPr>
            <w:r>
              <w:rPr>
                <w:noProof/>
                <w:lang w:val="en-AU" w:eastAsia="en-AU"/>
              </w:rPr>
              <w:t>The name of the sender is not from Microsoft</w:t>
            </w:r>
          </w:p>
          <w:p w14:paraId="10F3C39B" w14:textId="3F43D8A6" w:rsidR="009D0856" w:rsidRDefault="009D0856" w:rsidP="009D0856">
            <w:pPr>
              <w:pStyle w:val="ListParagraph"/>
              <w:numPr>
                <w:ilvl w:val="0"/>
                <w:numId w:val="6"/>
              </w:numPr>
              <w:spacing w:before="0" w:after="0"/>
              <w:ind w:right="0"/>
              <w:rPr>
                <w:noProof/>
                <w:lang w:val="en-AU" w:eastAsia="en-AU"/>
              </w:rPr>
            </w:pPr>
            <w:r>
              <w:rPr>
                <w:noProof/>
                <w:lang w:val="en-AU" w:eastAsia="en-AU"/>
              </w:rPr>
              <w:t>The sender wants you to urgently update your account by using a link that they sent.</w:t>
            </w:r>
          </w:p>
          <w:p w14:paraId="4FB5F4BB" w14:textId="52A5B19F" w:rsidR="009D0856" w:rsidRPr="009D0856" w:rsidRDefault="009D0856" w:rsidP="009D0856">
            <w:pPr>
              <w:pStyle w:val="ListParagraph"/>
              <w:numPr>
                <w:ilvl w:val="0"/>
                <w:numId w:val="6"/>
              </w:numPr>
              <w:spacing w:before="0" w:after="0"/>
              <w:ind w:right="0"/>
              <w:rPr>
                <w:noProof/>
                <w:lang w:val="en-AU" w:eastAsia="en-AU"/>
              </w:rPr>
            </w:pPr>
            <w:r>
              <w:rPr>
                <w:noProof/>
                <w:lang w:val="en-AU" w:eastAsia="en-AU"/>
              </w:rPr>
              <w:t xml:space="preserve">The email is not professional </w:t>
            </w:r>
          </w:p>
        </w:tc>
      </w:tr>
    </w:tbl>
    <w:p w14:paraId="66CC10B4" w14:textId="3DA9B237" w:rsidR="0064428C" w:rsidRDefault="0064428C" w:rsidP="00DB10EA">
      <w:pPr>
        <w:spacing w:before="0" w:after="0"/>
        <w:ind w:left="0" w:right="0"/>
        <w:rPr>
          <w:noProof/>
          <w:lang w:val="en-AU" w:eastAsia="en-AU"/>
        </w:rPr>
      </w:pPr>
    </w:p>
    <w:p w14:paraId="73432C4E" w14:textId="77777777" w:rsidR="0064428C" w:rsidRDefault="0064428C" w:rsidP="00DB10EA">
      <w:pPr>
        <w:spacing w:before="0" w:after="0"/>
        <w:ind w:left="0" w:right="0"/>
        <w:rPr>
          <w:noProof/>
          <w:lang w:val="en-AU" w:eastAsia="en-AU"/>
        </w:rPr>
      </w:pPr>
    </w:p>
    <w:p w14:paraId="1ABF4DA7" w14:textId="59C4707D" w:rsidR="00DB10EA" w:rsidRPr="004225F9" w:rsidRDefault="00DB10EA" w:rsidP="00DB10EA">
      <w:pPr>
        <w:spacing w:before="0" w:after="0"/>
        <w:ind w:left="0" w:right="0"/>
        <w:rPr>
          <w:noProof/>
          <w:lang w:val="en-AU" w:eastAsia="en-AU"/>
        </w:rPr>
      </w:pPr>
      <w:r w:rsidRPr="0064428C">
        <w:rPr>
          <w:b/>
          <w:bCs/>
          <w:noProof/>
          <w:lang w:val="en-AU" w:eastAsia="en-AU"/>
        </w:rPr>
        <w:t>Email 3:</w:t>
      </w:r>
      <w:r w:rsidR="004225F9">
        <w:rPr>
          <w:b/>
          <w:bCs/>
          <w:noProof/>
          <w:lang w:val="en-AU" w:eastAsia="en-AU"/>
        </w:rPr>
        <w:t xml:space="preserve"> </w:t>
      </w:r>
    </w:p>
    <w:p w14:paraId="0445ABFE" w14:textId="7FE3E7D7"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01DB49CF" w14:textId="77777777" w:rsidTr="004E6A37">
        <w:tc>
          <w:tcPr>
            <w:tcW w:w="3681" w:type="dxa"/>
            <w:shd w:val="clear" w:color="auto" w:fill="000000" w:themeFill="text1"/>
            <w:vAlign w:val="center"/>
          </w:tcPr>
          <w:p w14:paraId="00DBF795" w14:textId="7DAFB4E2"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1B5ADDA"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3141836" w14:textId="77777777" w:rsidTr="004E6A37">
        <w:tc>
          <w:tcPr>
            <w:tcW w:w="3681" w:type="dxa"/>
          </w:tcPr>
          <w:p w14:paraId="54AB3F5C" w14:textId="68EEA671" w:rsidR="004225F9" w:rsidRDefault="009D0856" w:rsidP="004E6A37">
            <w:pPr>
              <w:spacing w:before="0" w:after="0"/>
              <w:ind w:left="0" w:right="0"/>
              <w:rPr>
                <w:noProof/>
                <w:lang w:val="en-AU" w:eastAsia="en-AU"/>
              </w:rPr>
            </w:pPr>
            <w:r>
              <w:rPr>
                <w:noProof/>
                <w:lang w:val="en-AU" w:eastAsia="en-AU"/>
              </w:rPr>
              <w:t>Malicious</w:t>
            </w:r>
          </w:p>
        </w:tc>
        <w:tc>
          <w:tcPr>
            <w:tcW w:w="7109" w:type="dxa"/>
          </w:tcPr>
          <w:p w14:paraId="5AD5C5BF" w14:textId="77777777" w:rsidR="004225F9" w:rsidRDefault="009D0856" w:rsidP="009D0856">
            <w:pPr>
              <w:pStyle w:val="ListParagraph"/>
              <w:numPr>
                <w:ilvl w:val="0"/>
                <w:numId w:val="5"/>
              </w:numPr>
              <w:spacing w:before="0" w:after="0"/>
              <w:ind w:right="0"/>
              <w:rPr>
                <w:noProof/>
                <w:lang w:val="en-AU" w:eastAsia="en-AU"/>
              </w:rPr>
            </w:pPr>
            <w:r>
              <w:rPr>
                <w:noProof/>
                <w:lang w:val="en-AU" w:eastAsia="en-AU"/>
              </w:rPr>
              <w:t>The sender could’ve contacted you by phone to ask if Facebook was not working to get a quicker response.</w:t>
            </w:r>
          </w:p>
          <w:p w14:paraId="042F60E9" w14:textId="290FA9D9" w:rsidR="009D0856" w:rsidRDefault="009D0856" w:rsidP="009D0856">
            <w:pPr>
              <w:pStyle w:val="ListParagraph"/>
              <w:numPr>
                <w:ilvl w:val="0"/>
                <w:numId w:val="5"/>
              </w:numPr>
              <w:spacing w:before="0" w:after="0"/>
              <w:ind w:right="0"/>
              <w:rPr>
                <w:noProof/>
                <w:lang w:val="en-AU" w:eastAsia="en-AU"/>
              </w:rPr>
            </w:pPr>
            <w:r>
              <w:rPr>
                <w:noProof/>
                <w:lang w:val="en-AU" w:eastAsia="en-AU"/>
              </w:rPr>
              <w:t>The url is suspicious.</w:t>
            </w:r>
          </w:p>
          <w:p w14:paraId="48AA949D" w14:textId="16901455" w:rsidR="009D0856" w:rsidRPr="009D0856" w:rsidRDefault="009D0856" w:rsidP="009D0856">
            <w:pPr>
              <w:pStyle w:val="ListParagraph"/>
              <w:numPr>
                <w:ilvl w:val="0"/>
                <w:numId w:val="5"/>
              </w:numPr>
              <w:spacing w:before="0" w:after="0"/>
              <w:ind w:right="0"/>
              <w:rPr>
                <w:noProof/>
                <w:lang w:val="en-AU" w:eastAsia="en-AU"/>
              </w:rPr>
            </w:pPr>
            <w:r>
              <w:rPr>
                <w:noProof/>
                <w:lang w:val="en-AU" w:eastAsia="en-AU"/>
              </w:rPr>
              <w:t>You do not need a url from an email to login to Facebook.</w:t>
            </w:r>
          </w:p>
        </w:tc>
      </w:tr>
    </w:tbl>
    <w:p w14:paraId="654228A0" w14:textId="361D7657" w:rsidR="0064428C" w:rsidRDefault="0064428C" w:rsidP="00DB10EA">
      <w:pPr>
        <w:spacing w:before="0" w:after="0"/>
        <w:ind w:left="0" w:right="0"/>
        <w:rPr>
          <w:noProof/>
          <w:lang w:val="en-AU" w:eastAsia="en-AU"/>
        </w:rPr>
      </w:pPr>
    </w:p>
    <w:p w14:paraId="2351B6E2" w14:textId="77777777" w:rsidR="0064428C" w:rsidRDefault="0064428C" w:rsidP="00DB10EA">
      <w:pPr>
        <w:spacing w:before="0" w:after="0"/>
        <w:ind w:left="0" w:right="0"/>
        <w:rPr>
          <w:noProof/>
          <w:lang w:val="en-AU" w:eastAsia="en-AU"/>
        </w:rPr>
      </w:pPr>
    </w:p>
    <w:p w14:paraId="5E9119A3" w14:textId="601C5668" w:rsidR="00DB10EA" w:rsidRPr="0064428C" w:rsidRDefault="00DB10EA" w:rsidP="00DB10EA">
      <w:pPr>
        <w:spacing w:before="0" w:after="0"/>
        <w:ind w:left="0" w:right="0"/>
        <w:rPr>
          <w:b/>
          <w:bCs/>
          <w:noProof/>
          <w:lang w:val="en-AU" w:eastAsia="en-AU"/>
        </w:rPr>
      </w:pPr>
      <w:r w:rsidRPr="0064428C">
        <w:rPr>
          <w:b/>
          <w:bCs/>
          <w:noProof/>
          <w:lang w:val="en-AU" w:eastAsia="en-AU"/>
        </w:rPr>
        <w:t xml:space="preserve">Email 4: </w:t>
      </w:r>
    </w:p>
    <w:p w14:paraId="3E1C46CC" w14:textId="5DD4E63C"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69A001B5" w14:textId="77777777" w:rsidTr="004E6A37">
        <w:tc>
          <w:tcPr>
            <w:tcW w:w="3681" w:type="dxa"/>
            <w:shd w:val="clear" w:color="auto" w:fill="000000" w:themeFill="text1"/>
            <w:vAlign w:val="center"/>
          </w:tcPr>
          <w:p w14:paraId="44F1ACE7" w14:textId="58BB453A"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0682F93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0E6DC805" w14:textId="77777777" w:rsidTr="004E6A37">
        <w:tc>
          <w:tcPr>
            <w:tcW w:w="3681" w:type="dxa"/>
          </w:tcPr>
          <w:p w14:paraId="3A6E5C37" w14:textId="422F0743" w:rsidR="004225F9" w:rsidRDefault="009D0856" w:rsidP="009D0856">
            <w:pPr>
              <w:spacing w:before="0" w:after="0"/>
              <w:ind w:left="0" w:right="0" w:firstLine="720"/>
              <w:rPr>
                <w:noProof/>
                <w:lang w:val="en-AU" w:eastAsia="en-AU"/>
              </w:rPr>
            </w:pPr>
            <w:r>
              <w:rPr>
                <w:noProof/>
                <w:lang w:val="en-AU" w:eastAsia="en-AU"/>
              </w:rPr>
              <w:t>Safe</w:t>
            </w:r>
          </w:p>
        </w:tc>
        <w:tc>
          <w:tcPr>
            <w:tcW w:w="7109" w:type="dxa"/>
          </w:tcPr>
          <w:p w14:paraId="673F2021" w14:textId="77777777" w:rsidR="004225F9" w:rsidRDefault="009D0856" w:rsidP="009D0856">
            <w:pPr>
              <w:pStyle w:val="ListParagraph"/>
              <w:numPr>
                <w:ilvl w:val="0"/>
                <w:numId w:val="8"/>
              </w:numPr>
              <w:spacing w:before="0" w:after="0"/>
              <w:ind w:right="0"/>
              <w:rPr>
                <w:noProof/>
                <w:lang w:val="en-AU" w:eastAsia="en-AU"/>
              </w:rPr>
            </w:pPr>
            <w:r>
              <w:rPr>
                <w:noProof/>
                <w:lang w:val="en-AU" w:eastAsia="en-AU"/>
              </w:rPr>
              <w:t>The email was forwarded from a friend</w:t>
            </w:r>
          </w:p>
          <w:p w14:paraId="3ACF5D9C" w14:textId="77777777" w:rsidR="009D0856" w:rsidRDefault="009D0856" w:rsidP="009D0856">
            <w:pPr>
              <w:pStyle w:val="ListParagraph"/>
              <w:numPr>
                <w:ilvl w:val="0"/>
                <w:numId w:val="8"/>
              </w:numPr>
              <w:spacing w:before="0" w:after="0"/>
              <w:ind w:right="0"/>
              <w:rPr>
                <w:noProof/>
                <w:lang w:val="en-AU" w:eastAsia="en-AU"/>
              </w:rPr>
            </w:pPr>
            <w:r>
              <w:rPr>
                <w:noProof/>
                <w:lang w:val="en-AU" w:eastAsia="en-AU"/>
              </w:rPr>
              <w:t>The email is an advertisement for a product</w:t>
            </w:r>
          </w:p>
          <w:p w14:paraId="36D46D31" w14:textId="249681DF" w:rsidR="009D0856" w:rsidRPr="009D0856" w:rsidRDefault="009D0856" w:rsidP="009D0856">
            <w:pPr>
              <w:pStyle w:val="ListParagraph"/>
              <w:numPr>
                <w:ilvl w:val="0"/>
                <w:numId w:val="8"/>
              </w:numPr>
              <w:spacing w:before="0" w:after="0"/>
              <w:ind w:right="0"/>
              <w:rPr>
                <w:noProof/>
                <w:lang w:val="en-AU" w:eastAsia="en-AU"/>
              </w:rPr>
            </w:pPr>
            <w:r>
              <w:rPr>
                <w:noProof/>
                <w:lang w:val="en-AU" w:eastAsia="en-AU"/>
              </w:rPr>
              <w:t>The email is very professional</w:t>
            </w:r>
          </w:p>
        </w:tc>
      </w:tr>
    </w:tbl>
    <w:p w14:paraId="4B917BBD" w14:textId="2744E9BD" w:rsidR="0064428C" w:rsidRDefault="0064428C" w:rsidP="00DB10EA">
      <w:pPr>
        <w:spacing w:before="0" w:after="0"/>
        <w:ind w:left="0" w:right="0"/>
        <w:rPr>
          <w:noProof/>
          <w:lang w:val="en-AU" w:eastAsia="en-AU"/>
        </w:rPr>
      </w:pPr>
    </w:p>
    <w:p w14:paraId="19C7B69A" w14:textId="3D010049" w:rsidR="0064428C" w:rsidRDefault="0064428C" w:rsidP="00DB10EA">
      <w:pPr>
        <w:spacing w:before="0" w:after="0"/>
        <w:ind w:left="0" w:right="0"/>
        <w:rPr>
          <w:noProof/>
          <w:lang w:val="en-AU" w:eastAsia="en-AU"/>
        </w:rPr>
      </w:pPr>
    </w:p>
    <w:p w14:paraId="6A74B3CE" w14:textId="1A22C406" w:rsidR="009D0856" w:rsidRDefault="009D0856" w:rsidP="00DB10EA">
      <w:pPr>
        <w:spacing w:before="0" w:after="0"/>
        <w:ind w:left="0" w:right="0"/>
        <w:rPr>
          <w:noProof/>
          <w:lang w:val="en-AU" w:eastAsia="en-AU"/>
        </w:rPr>
      </w:pPr>
    </w:p>
    <w:p w14:paraId="42C6DA05" w14:textId="61A6C25D" w:rsidR="009D0856" w:rsidRDefault="009D0856" w:rsidP="00DB10EA">
      <w:pPr>
        <w:spacing w:before="0" w:after="0"/>
        <w:ind w:left="0" w:right="0"/>
        <w:rPr>
          <w:noProof/>
          <w:lang w:val="en-AU" w:eastAsia="en-AU"/>
        </w:rPr>
      </w:pPr>
    </w:p>
    <w:p w14:paraId="557B4DBD" w14:textId="76623156" w:rsidR="009D0856" w:rsidRDefault="009D0856" w:rsidP="00DB10EA">
      <w:pPr>
        <w:spacing w:before="0" w:after="0"/>
        <w:ind w:left="0" w:right="0"/>
        <w:rPr>
          <w:noProof/>
          <w:lang w:val="en-AU" w:eastAsia="en-AU"/>
        </w:rPr>
      </w:pPr>
    </w:p>
    <w:p w14:paraId="300B9CBD" w14:textId="77777777" w:rsidR="009D0856" w:rsidRDefault="009D0856" w:rsidP="00DB10EA">
      <w:pPr>
        <w:spacing w:before="0" w:after="0"/>
        <w:ind w:left="0" w:right="0"/>
        <w:rPr>
          <w:noProof/>
          <w:lang w:val="en-AU" w:eastAsia="en-AU"/>
        </w:rPr>
      </w:pPr>
    </w:p>
    <w:p w14:paraId="44FD7723" w14:textId="77777777" w:rsidR="009D0856" w:rsidRDefault="009D0856" w:rsidP="00DB10EA">
      <w:pPr>
        <w:spacing w:before="0" w:after="0"/>
        <w:ind w:left="0" w:right="0"/>
        <w:rPr>
          <w:b/>
          <w:bCs/>
          <w:noProof/>
          <w:lang w:val="en-AU" w:eastAsia="en-AU"/>
        </w:rPr>
      </w:pPr>
    </w:p>
    <w:p w14:paraId="35DFF7B9" w14:textId="77777777" w:rsidR="009D0856" w:rsidRDefault="009D0856" w:rsidP="00DB10EA">
      <w:pPr>
        <w:spacing w:before="0" w:after="0"/>
        <w:ind w:left="0" w:right="0"/>
        <w:rPr>
          <w:b/>
          <w:bCs/>
          <w:noProof/>
          <w:lang w:val="en-AU" w:eastAsia="en-AU"/>
        </w:rPr>
      </w:pPr>
    </w:p>
    <w:p w14:paraId="6D3C7AC1" w14:textId="77777777" w:rsidR="009D0856" w:rsidRDefault="009D0856" w:rsidP="00DB10EA">
      <w:pPr>
        <w:spacing w:before="0" w:after="0"/>
        <w:ind w:left="0" w:right="0"/>
        <w:rPr>
          <w:b/>
          <w:bCs/>
          <w:noProof/>
          <w:lang w:val="en-AU" w:eastAsia="en-AU"/>
        </w:rPr>
      </w:pPr>
    </w:p>
    <w:p w14:paraId="207C971C" w14:textId="77777777" w:rsidR="009D0856" w:rsidRDefault="009D0856" w:rsidP="00DB10EA">
      <w:pPr>
        <w:spacing w:before="0" w:after="0"/>
        <w:ind w:left="0" w:right="0"/>
        <w:rPr>
          <w:b/>
          <w:bCs/>
          <w:noProof/>
          <w:lang w:val="en-AU" w:eastAsia="en-AU"/>
        </w:rPr>
      </w:pPr>
    </w:p>
    <w:p w14:paraId="1AB97947" w14:textId="77777777" w:rsidR="009D0856" w:rsidRDefault="009D0856" w:rsidP="00DB10EA">
      <w:pPr>
        <w:spacing w:before="0" w:after="0"/>
        <w:ind w:left="0" w:right="0"/>
        <w:rPr>
          <w:b/>
          <w:bCs/>
          <w:noProof/>
          <w:lang w:val="en-AU" w:eastAsia="en-AU"/>
        </w:rPr>
      </w:pPr>
    </w:p>
    <w:p w14:paraId="1D258593" w14:textId="77777777" w:rsidR="009D0856" w:rsidRDefault="009D0856" w:rsidP="00DB10EA">
      <w:pPr>
        <w:spacing w:before="0" w:after="0"/>
        <w:ind w:left="0" w:right="0"/>
        <w:rPr>
          <w:b/>
          <w:bCs/>
          <w:noProof/>
          <w:lang w:val="en-AU" w:eastAsia="en-AU"/>
        </w:rPr>
      </w:pPr>
    </w:p>
    <w:p w14:paraId="6FA121D0" w14:textId="77777777" w:rsidR="009D0856" w:rsidRDefault="009D0856" w:rsidP="00DB10EA">
      <w:pPr>
        <w:spacing w:before="0" w:after="0"/>
        <w:ind w:left="0" w:right="0"/>
        <w:rPr>
          <w:b/>
          <w:bCs/>
          <w:noProof/>
          <w:lang w:val="en-AU" w:eastAsia="en-AU"/>
        </w:rPr>
      </w:pPr>
    </w:p>
    <w:p w14:paraId="3FA63956" w14:textId="77777777" w:rsidR="009D0856" w:rsidRDefault="009D0856" w:rsidP="00DB10EA">
      <w:pPr>
        <w:spacing w:before="0" w:after="0"/>
        <w:ind w:left="0" w:right="0"/>
        <w:rPr>
          <w:b/>
          <w:bCs/>
          <w:noProof/>
          <w:lang w:val="en-AU" w:eastAsia="en-AU"/>
        </w:rPr>
      </w:pPr>
    </w:p>
    <w:p w14:paraId="7DC78488" w14:textId="77777777" w:rsidR="009D0856" w:rsidRDefault="009D0856" w:rsidP="00DB10EA">
      <w:pPr>
        <w:spacing w:before="0" w:after="0"/>
        <w:ind w:left="0" w:right="0"/>
        <w:rPr>
          <w:b/>
          <w:bCs/>
          <w:noProof/>
          <w:lang w:val="en-AU" w:eastAsia="en-AU"/>
        </w:rPr>
      </w:pPr>
    </w:p>
    <w:p w14:paraId="72E508F0" w14:textId="77777777" w:rsidR="009D0856" w:rsidRDefault="009D0856" w:rsidP="00DB10EA">
      <w:pPr>
        <w:spacing w:before="0" w:after="0"/>
        <w:ind w:left="0" w:right="0"/>
        <w:rPr>
          <w:b/>
          <w:bCs/>
          <w:noProof/>
          <w:lang w:val="en-AU" w:eastAsia="en-AU"/>
        </w:rPr>
      </w:pPr>
    </w:p>
    <w:p w14:paraId="04E075F0" w14:textId="77777777" w:rsidR="009D0856" w:rsidRDefault="009D0856" w:rsidP="00DB10EA">
      <w:pPr>
        <w:spacing w:before="0" w:after="0"/>
        <w:ind w:left="0" w:right="0"/>
        <w:rPr>
          <w:b/>
          <w:bCs/>
          <w:noProof/>
          <w:lang w:val="en-AU" w:eastAsia="en-AU"/>
        </w:rPr>
      </w:pPr>
    </w:p>
    <w:p w14:paraId="0C8CF4D6" w14:textId="77777777" w:rsidR="009D0856" w:rsidRDefault="009D0856" w:rsidP="00DB10EA">
      <w:pPr>
        <w:spacing w:before="0" w:after="0"/>
        <w:ind w:left="0" w:right="0"/>
        <w:rPr>
          <w:b/>
          <w:bCs/>
          <w:noProof/>
          <w:lang w:val="en-AU" w:eastAsia="en-AU"/>
        </w:rPr>
      </w:pPr>
    </w:p>
    <w:p w14:paraId="16AE37C9" w14:textId="77777777" w:rsidR="009D0856" w:rsidRDefault="009D0856" w:rsidP="00DB10EA">
      <w:pPr>
        <w:spacing w:before="0" w:after="0"/>
        <w:ind w:left="0" w:right="0"/>
        <w:rPr>
          <w:b/>
          <w:bCs/>
          <w:noProof/>
          <w:lang w:val="en-AU" w:eastAsia="en-AU"/>
        </w:rPr>
      </w:pPr>
    </w:p>
    <w:p w14:paraId="043A0721" w14:textId="16996B18" w:rsidR="0064428C" w:rsidRPr="0064428C" w:rsidRDefault="00DB10EA" w:rsidP="00DB10EA">
      <w:pPr>
        <w:spacing w:before="0" w:after="0"/>
        <w:ind w:left="0" w:right="0"/>
        <w:rPr>
          <w:b/>
          <w:bCs/>
          <w:noProof/>
          <w:lang w:val="en-AU" w:eastAsia="en-AU"/>
        </w:rPr>
      </w:pPr>
      <w:bookmarkStart w:id="0" w:name="_GoBack"/>
      <w:bookmarkEnd w:id="0"/>
      <w:r w:rsidRPr="0064428C">
        <w:rPr>
          <w:b/>
          <w:bCs/>
          <w:noProof/>
          <w:lang w:val="en-AU" w:eastAsia="en-AU"/>
        </w:rPr>
        <w:t>Email 5:</w:t>
      </w:r>
      <w:r w:rsidR="004225F9" w:rsidRPr="004225F9">
        <w:rPr>
          <w:b/>
          <w:bCs/>
          <w:noProof/>
          <w:lang w:val="en-AU" w:eastAsia="en-AU"/>
        </w:rPr>
        <w:t xml:space="preserve"> </w:t>
      </w:r>
    </w:p>
    <w:p w14:paraId="43250BA0" w14:textId="7F3BDA4E" w:rsidR="0064428C" w:rsidRDefault="0064428C" w:rsidP="00DB10EA">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265F59B5" w14:textId="77777777" w:rsidTr="004E6A37">
        <w:tc>
          <w:tcPr>
            <w:tcW w:w="3681" w:type="dxa"/>
            <w:shd w:val="clear" w:color="auto" w:fill="000000" w:themeFill="text1"/>
            <w:vAlign w:val="center"/>
          </w:tcPr>
          <w:p w14:paraId="249F2BC7" w14:textId="091982D1"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14:paraId="095F417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6C8ECCDA" w14:textId="77777777" w:rsidTr="004E6A37">
        <w:tc>
          <w:tcPr>
            <w:tcW w:w="3681" w:type="dxa"/>
          </w:tcPr>
          <w:p w14:paraId="330148AD" w14:textId="3D8EDFA4" w:rsidR="004225F9" w:rsidRDefault="009D0856" w:rsidP="004E6A37">
            <w:pPr>
              <w:spacing w:before="0" w:after="0"/>
              <w:ind w:left="0" w:right="0"/>
              <w:rPr>
                <w:noProof/>
                <w:lang w:val="en-AU" w:eastAsia="en-AU"/>
              </w:rPr>
            </w:pPr>
            <w:r>
              <w:rPr>
                <w:noProof/>
                <w:lang w:val="en-AU" w:eastAsia="en-AU"/>
              </w:rPr>
              <w:t>Malicious</w:t>
            </w:r>
          </w:p>
        </w:tc>
        <w:tc>
          <w:tcPr>
            <w:tcW w:w="7109" w:type="dxa"/>
          </w:tcPr>
          <w:p w14:paraId="686C7FF5" w14:textId="438C58E4" w:rsidR="004225F9" w:rsidRDefault="007D6A75" w:rsidP="007D6A75">
            <w:pPr>
              <w:pStyle w:val="ListParagraph"/>
              <w:numPr>
                <w:ilvl w:val="0"/>
                <w:numId w:val="4"/>
              </w:numPr>
              <w:spacing w:before="0" w:after="0"/>
              <w:ind w:right="0"/>
              <w:rPr>
                <w:noProof/>
                <w:lang w:val="en-AU" w:eastAsia="en-AU"/>
              </w:rPr>
            </w:pPr>
            <w:r>
              <w:rPr>
                <w:noProof/>
                <w:lang w:val="en-AU" w:eastAsia="en-AU"/>
              </w:rPr>
              <w:t>The email is from an “undercover” FBI agent in Uganda</w:t>
            </w:r>
          </w:p>
          <w:p w14:paraId="0E52B65B" w14:textId="77777777" w:rsidR="007D6A75" w:rsidRDefault="007D6A75" w:rsidP="007D6A75">
            <w:pPr>
              <w:pStyle w:val="ListParagraph"/>
              <w:numPr>
                <w:ilvl w:val="0"/>
                <w:numId w:val="4"/>
              </w:numPr>
              <w:spacing w:before="0" w:after="0"/>
              <w:ind w:right="0"/>
              <w:rPr>
                <w:noProof/>
                <w:lang w:val="en-AU" w:eastAsia="en-AU"/>
              </w:rPr>
            </w:pPr>
            <w:r>
              <w:rPr>
                <w:noProof/>
                <w:lang w:val="en-AU" w:eastAsia="en-AU"/>
              </w:rPr>
              <w:t>The agent is asking you to send a critical email when you are not a part of the FBI</w:t>
            </w:r>
          </w:p>
          <w:p w14:paraId="58F0F97F" w14:textId="77777777" w:rsidR="007D6A75" w:rsidRDefault="009D0856" w:rsidP="007D6A75">
            <w:pPr>
              <w:pStyle w:val="ListParagraph"/>
              <w:numPr>
                <w:ilvl w:val="0"/>
                <w:numId w:val="4"/>
              </w:numPr>
              <w:spacing w:before="0" w:after="0"/>
              <w:ind w:right="0"/>
              <w:rPr>
                <w:noProof/>
                <w:lang w:val="en-AU" w:eastAsia="en-AU"/>
              </w:rPr>
            </w:pPr>
            <w:r>
              <w:rPr>
                <w:noProof/>
                <w:lang w:val="en-AU" w:eastAsia="en-AU"/>
              </w:rPr>
              <w:t>The user is asking for your account’s login information</w:t>
            </w:r>
          </w:p>
          <w:p w14:paraId="534DD91B" w14:textId="30912D6B" w:rsidR="009D0856" w:rsidRPr="007D6A75" w:rsidRDefault="009D0856" w:rsidP="007D6A75">
            <w:pPr>
              <w:pStyle w:val="ListParagraph"/>
              <w:numPr>
                <w:ilvl w:val="0"/>
                <w:numId w:val="4"/>
              </w:numPr>
              <w:spacing w:before="0" w:after="0"/>
              <w:ind w:right="0"/>
              <w:rPr>
                <w:noProof/>
                <w:lang w:val="en-AU" w:eastAsia="en-AU"/>
              </w:rPr>
            </w:pPr>
            <w:r>
              <w:rPr>
                <w:noProof/>
                <w:lang w:val="en-AU" w:eastAsia="en-AU"/>
              </w:rPr>
              <w:t>The email tries to instill a sense of urgency and dread</w:t>
            </w:r>
          </w:p>
        </w:tc>
      </w:tr>
    </w:tbl>
    <w:p w14:paraId="3632D2BB" w14:textId="56CB1517" w:rsidR="0064428C" w:rsidRDefault="0064428C" w:rsidP="00DB10EA">
      <w:pPr>
        <w:spacing w:before="0" w:after="0"/>
        <w:ind w:left="0" w:right="0"/>
        <w:rPr>
          <w:noProof/>
          <w:lang w:val="en-AU" w:eastAsia="en-AU"/>
        </w:rPr>
      </w:pPr>
    </w:p>
    <w:p w14:paraId="47F5064C" w14:textId="77777777" w:rsidR="0064428C" w:rsidRDefault="0064428C" w:rsidP="00DB10EA">
      <w:pPr>
        <w:spacing w:before="0" w:after="0"/>
        <w:ind w:left="0" w:right="0"/>
        <w:rPr>
          <w:noProof/>
          <w:lang w:val="en-AU" w:eastAsia="en-AU"/>
        </w:rPr>
      </w:pPr>
    </w:p>
    <w:p w14:paraId="7C6029EC" w14:textId="77EB6456" w:rsidR="0064428C" w:rsidRPr="0064428C" w:rsidRDefault="00DB10EA" w:rsidP="008F3614">
      <w:pPr>
        <w:spacing w:before="0" w:after="0"/>
        <w:ind w:left="0" w:right="0"/>
        <w:rPr>
          <w:b/>
          <w:bCs/>
          <w:noProof/>
          <w:lang w:val="en-AU" w:eastAsia="en-AU"/>
        </w:rPr>
      </w:pPr>
      <w:r w:rsidRPr="0064428C">
        <w:rPr>
          <w:b/>
          <w:bCs/>
          <w:noProof/>
          <w:lang w:val="en-AU" w:eastAsia="en-AU"/>
        </w:rPr>
        <w:t>Email 6:</w:t>
      </w:r>
      <w:r w:rsidR="004225F9" w:rsidRPr="004225F9">
        <w:rPr>
          <w:b/>
          <w:bCs/>
          <w:noProof/>
          <w:lang w:val="en-AU" w:eastAsia="en-AU"/>
        </w:rPr>
        <w:t xml:space="preserve"> </w:t>
      </w:r>
    </w:p>
    <w:p w14:paraId="68B34480" w14:textId="4057E181" w:rsidR="0064428C" w:rsidRDefault="0064428C" w:rsidP="008F3614">
      <w:pPr>
        <w:spacing w:before="0" w:after="0"/>
        <w:ind w:left="0" w:right="0"/>
        <w:rPr>
          <w:noProof/>
          <w:lang w:val="en-AU" w:eastAsia="en-AU"/>
        </w:rPr>
      </w:pPr>
    </w:p>
    <w:tbl>
      <w:tblPr>
        <w:tblStyle w:val="TableGrid"/>
        <w:tblW w:w="0" w:type="auto"/>
        <w:tblLook w:val="04A0" w:firstRow="1" w:lastRow="0" w:firstColumn="1" w:lastColumn="0" w:noHBand="0" w:noVBand="1"/>
      </w:tblPr>
      <w:tblGrid>
        <w:gridCol w:w="3681"/>
        <w:gridCol w:w="7109"/>
      </w:tblGrid>
      <w:tr w:rsidR="004225F9" w14:paraId="370D91FC" w14:textId="77777777" w:rsidTr="004E6A37">
        <w:tc>
          <w:tcPr>
            <w:tcW w:w="3681" w:type="dxa"/>
            <w:shd w:val="clear" w:color="auto" w:fill="000000" w:themeFill="text1"/>
            <w:vAlign w:val="center"/>
          </w:tcPr>
          <w:p w14:paraId="3D55C48D" w14:textId="32BC422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1E622AB8"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58FB5F5B" w14:textId="77777777" w:rsidTr="004E6A37">
        <w:tc>
          <w:tcPr>
            <w:tcW w:w="3681" w:type="dxa"/>
          </w:tcPr>
          <w:p w14:paraId="1EA652C8" w14:textId="2508DB59" w:rsidR="004225F9" w:rsidRDefault="007D6A75" w:rsidP="004E6A37">
            <w:pPr>
              <w:spacing w:before="0" w:after="0"/>
              <w:ind w:left="0" w:right="0"/>
              <w:rPr>
                <w:noProof/>
                <w:lang w:val="en-AU" w:eastAsia="en-AU"/>
              </w:rPr>
            </w:pPr>
            <w:r>
              <w:rPr>
                <w:noProof/>
                <w:lang w:val="en-AU" w:eastAsia="en-AU"/>
              </w:rPr>
              <w:t>Safe</w:t>
            </w:r>
          </w:p>
        </w:tc>
        <w:tc>
          <w:tcPr>
            <w:tcW w:w="7109" w:type="dxa"/>
          </w:tcPr>
          <w:p w14:paraId="51603902" w14:textId="0CBDF308" w:rsidR="004225F9" w:rsidRDefault="007D6A75" w:rsidP="007D6A75">
            <w:pPr>
              <w:pStyle w:val="ListParagraph"/>
              <w:numPr>
                <w:ilvl w:val="0"/>
                <w:numId w:val="2"/>
              </w:numPr>
              <w:spacing w:before="0" w:after="0"/>
              <w:ind w:right="0"/>
              <w:rPr>
                <w:noProof/>
                <w:lang w:val="en-AU" w:eastAsia="en-AU"/>
              </w:rPr>
            </w:pPr>
            <w:r w:rsidRPr="007D6A75">
              <w:rPr>
                <w:noProof/>
                <w:lang w:val="en-AU" w:eastAsia="en-AU"/>
              </w:rPr>
              <w:t>This email comes from a coworker at ANZ that you have spoken with previously.</w:t>
            </w:r>
          </w:p>
          <w:p w14:paraId="6E21334D" w14:textId="085AEF6E" w:rsidR="007D6A75" w:rsidRDefault="007D6A75" w:rsidP="007D6A75">
            <w:pPr>
              <w:pStyle w:val="ListParagraph"/>
              <w:numPr>
                <w:ilvl w:val="0"/>
                <w:numId w:val="2"/>
              </w:numPr>
              <w:spacing w:before="0" w:after="0"/>
              <w:ind w:right="0"/>
              <w:rPr>
                <w:noProof/>
                <w:lang w:val="en-AU" w:eastAsia="en-AU"/>
              </w:rPr>
            </w:pPr>
            <w:r>
              <w:rPr>
                <w:noProof/>
                <w:lang w:val="en-AU" w:eastAsia="en-AU"/>
              </w:rPr>
              <w:t>You initiated the conversation.</w:t>
            </w:r>
          </w:p>
          <w:p w14:paraId="6DC27B26" w14:textId="37387A70" w:rsidR="007D6A75" w:rsidRPr="007D6A75" w:rsidRDefault="007D6A75" w:rsidP="007D6A75">
            <w:pPr>
              <w:pStyle w:val="ListParagraph"/>
              <w:numPr>
                <w:ilvl w:val="0"/>
                <w:numId w:val="2"/>
              </w:numPr>
              <w:spacing w:before="0" w:after="0"/>
              <w:ind w:right="0"/>
              <w:rPr>
                <w:noProof/>
                <w:lang w:val="en-AU" w:eastAsia="en-AU"/>
              </w:rPr>
            </w:pPr>
            <w:r>
              <w:rPr>
                <w:noProof/>
                <w:lang w:val="en-AU" w:eastAsia="en-AU"/>
              </w:rPr>
              <w:t>The email is professional.</w:t>
            </w:r>
          </w:p>
        </w:tc>
      </w:tr>
    </w:tbl>
    <w:p w14:paraId="0672E723" w14:textId="0119D1F5" w:rsidR="0064428C" w:rsidRDefault="0064428C" w:rsidP="008F3614">
      <w:pPr>
        <w:spacing w:before="0" w:after="0"/>
        <w:ind w:left="0" w:right="0"/>
        <w:rPr>
          <w:noProof/>
          <w:lang w:val="en-AU" w:eastAsia="en-AU"/>
        </w:rPr>
      </w:pPr>
    </w:p>
    <w:p w14:paraId="091DDF96" w14:textId="77777777" w:rsidR="004225F9" w:rsidRDefault="004225F9" w:rsidP="008F3614">
      <w:pPr>
        <w:spacing w:before="0" w:after="0"/>
        <w:ind w:left="0" w:right="0"/>
        <w:rPr>
          <w:b/>
          <w:bCs/>
          <w:noProof/>
          <w:lang w:val="en-AU" w:eastAsia="en-AU"/>
        </w:rPr>
      </w:pPr>
    </w:p>
    <w:p w14:paraId="70376624" w14:textId="53D85448" w:rsidR="00A66B18" w:rsidRDefault="00DB10EA" w:rsidP="008F3614">
      <w:pPr>
        <w:spacing w:before="0" w:after="0"/>
        <w:ind w:left="0" w:right="0"/>
        <w:rPr>
          <w:b/>
          <w:bCs/>
          <w:noProof/>
          <w:lang w:val="en-AU" w:eastAsia="en-AU"/>
        </w:rPr>
      </w:pPr>
      <w:r w:rsidRPr="0064428C">
        <w:rPr>
          <w:b/>
          <w:bCs/>
          <w:noProof/>
          <w:lang w:val="en-AU" w:eastAsia="en-AU"/>
        </w:rPr>
        <w:t>Email 7:</w:t>
      </w:r>
      <w:r w:rsidR="004225F9" w:rsidRPr="004225F9">
        <w:rPr>
          <w:b/>
          <w:bCs/>
          <w:noProof/>
          <w:lang w:val="en-AU" w:eastAsia="en-AU"/>
        </w:rPr>
        <w:t xml:space="preserve"> </w:t>
      </w:r>
    </w:p>
    <w:p w14:paraId="75C508C9" w14:textId="77777777" w:rsidR="004225F9" w:rsidRDefault="004225F9" w:rsidP="008F3614">
      <w:pPr>
        <w:spacing w:before="0" w:after="0"/>
        <w:ind w:left="0" w:right="0"/>
        <w:rPr>
          <w:b/>
          <w:bCs/>
          <w:noProof/>
          <w:lang w:val="en-AU" w:eastAsia="en-AU"/>
        </w:rPr>
      </w:pPr>
    </w:p>
    <w:tbl>
      <w:tblPr>
        <w:tblStyle w:val="TableGrid"/>
        <w:tblW w:w="0" w:type="auto"/>
        <w:tblLook w:val="04A0" w:firstRow="1" w:lastRow="0" w:firstColumn="1" w:lastColumn="0" w:noHBand="0" w:noVBand="1"/>
      </w:tblPr>
      <w:tblGrid>
        <w:gridCol w:w="3681"/>
        <w:gridCol w:w="7109"/>
      </w:tblGrid>
      <w:tr w:rsidR="004225F9" w14:paraId="18855349" w14:textId="77777777" w:rsidTr="004E6A37">
        <w:tc>
          <w:tcPr>
            <w:tcW w:w="3681" w:type="dxa"/>
            <w:shd w:val="clear" w:color="auto" w:fill="000000" w:themeFill="text1"/>
            <w:vAlign w:val="center"/>
          </w:tcPr>
          <w:p w14:paraId="293D3612" w14:textId="7B437F4D"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14:paraId="2C501D6B" w14:textId="77777777"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14:paraId="28C2640E" w14:textId="77777777" w:rsidTr="004E6A37">
        <w:tc>
          <w:tcPr>
            <w:tcW w:w="3681" w:type="dxa"/>
          </w:tcPr>
          <w:p w14:paraId="4DD8E0F3" w14:textId="0F515436" w:rsidR="004225F9" w:rsidRDefault="007D6A75" w:rsidP="004E6A37">
            <w:pPr>
              <w:spacing w:before="0" w:after="0"/>
              <w:ind w:left="0" w:right="0"/>
              <w:rPr>
                <w:noProof/>
                <w:lang w:val="en-AU" w:eastAsia="en-AU"/>
              </w:rPr>
            </w:pPr>
            <w:r>
              <w:rPr>
                <w:noProof/>
                <w:lang w:val="en-AU" w:eastAsia="en-AU"/>
              </w:rPr>
              <w:t>Malicious</w:t>
            </w:r>
          </w:p>
        </w:tc>
        <w:tc>
          <w:tcPr>
            <w:tcW w:w="7109" w:type="dxa"/>
          </w:tcPr>
          <w:p w14:paraId="3471F1B6" w14:textId="77777777" w:rsidR="004225F9" w:rsidRDefault="007D6A75" w:rsidP="007D6A75">
            <w:pPr>
              <w:pStyle w:val="ListParagraph"/>
              <w:numPr>
                <w:ilvl w:val="0"/>
                <w:numId w:val="3"/>
              </w:numPr>
              <w:spacing w:before="0" w:after="0"/>
              <w:ind w:right="0"/>
              <w:rPr>
                <w:noProof/>
                <w:lang w:val="en-AU" w:eastAsia="en-AU"/>
              </w:rPr>
            </w:pPr>
            <w:r>
              <w:rPr>
                <w:noProof/>
                <w:lang w:val="en-AU" w:eastAsia="en-AU"/>
              </w:rPr>
              <w:t xml:space="preserve">The email is not professional </w:t>
            </w:r>
          </w:p>
          <w:p w14:paraId="494C68B6" w14:textId="77777777" w:rsidR="007D6A75" w:rsidRDefault="007D6A75" w:rsidP="007D6A75">
            <w:pPr>
              <w:pStyle w:val="ListParagraph"/>
              <w:numPr>
                <w:ilvl w:val="0"/>
                <w:numId w:val="3"/>
              </w:numPr>
              <w:spacing w:before="0" w:after="0"/>
              <w:ind w:right="0"/>
              <w:rPr>
                <w:noProof/>
                <w:lang w:val="en-AU" w:eastAsia="en-AU"/>
              </w:rPr>
            </w:pPr>
            <w:r>
              <w:rPr>
                <w:noProof/>
                <w:lang w:val="en-AU" w:eastAsia="en-AU"/>
              </w:rPr>
              <w:t>The name “Mike Ferris” isn’t consistent with the display name</w:t>
            </w:r>
          </w:p>
          <w:p w14:paraId="143AA46B" w14:textId="27B235BE" w:rsidR="007D6A75" w:rsidRPr="007D6A75" w:rsidRDefault="007D6A75" w:rsidP="007D6A75">
            <w:pPr>
              <w:pStyle w:val="ListParagraph"/>
              <w:numPr>
                <w:ilvl w:val="0"/>
                <w:numId w:val="3"/>
              </w:numPr>
              <w:spacing w:before="0" w:after="0"/>
              <w:ind w:right="0"/>
              <w:rPr>
                <w:noProof/>
                <w:lang w:val="en-AU" w:eastAsia="en-AU"/>
              </w:rPr>
            </w:pPr>
            <w:r>
              <w:rPr>
                <w:noProof/>
                <w:lang w:val="en-AU" w:eastAsia="en-AU"/>
              </w:rPr>
              <w:t>The email contains a link with no description of what it contains.</w:t>
            </w:r>
          </w:p>
        </w:tc>
      </w:tr>
    </w:tbl>
    <w:p w14:paraId="3A45F7B9" w14:textId="77777777" w:rsidR="004225F9" w:rsidRPr="0064428C" w:rsidRDefault="004225F9" w:rsidP="008F3614">
      <w:pPr>
        <w:spacing w:before="0" w:after="0"/>
        <w:ind w:left="0" w:right="0"/>
        <w:rPr>
          <w:b/>
          <w:bCs/>
          <w:noProof/>
          <w:lang w:val="en-AU" w:eastAsia="en-AU"/>
        </w:rPr>
      </w:pPr>
    </w:p>
    <w:p w14:paraId="3D28E29B" w14:textId="648A3590" w:rsidR="0064428C" w:rsidRDefault="0064428C" w:rsidP="008F3614">
      <w:pPr>
        <w:spacing w:before="0" w:after="0"/>
        <w:ind w:left="0" w:right="0"/>
        <w:rPr>
          <w:noProof/>
          <w:lang w:val="en-AU" w:eastAsia="en-AU"/>
        </w:rPr>
      </w:pPr>
    </w:p>
    <w:p w14:paraId="2535CCAD" w14:textId="1BF9C9E3" w:rsidR="0064428C" w:rsidRDefault="0064428C" w:rsidP="008F3614">
      <w:pPr>
        <w:spacing w:before="0" w:after="0"/>
        <w:ind w:left="0" w:right="0"/>
        <w:rPr>
          <w:noProof/>
          <w:lang w:val="en-AU" w:eastAsia="en-AU"/>
        </w:rPr>
      </w:pPr>
    </w:p>
    <w:p w14:paraId="58C2D66A" w14:textId="77777777" w:rsidR="0064428C" w:rsidRDefault="0064428C" w:rsidP="008F3614">
      <w:pPr>
        <w:spacing w:before="0" w:after="0"/>
        <w:ind w:left="0" w:right="0"/>
        <w:rPr>
          <w:noProof/>
          <w:lang w:val="en-AU" w:eastAsia="en-AU"/>
        </w:rPr>
      </w:pPr>
    </w:p>
    <w:p w14:paraId="189C1FA3" w14:textId="38767D8B" w:rsidR="0064428C" w:rsidRDefault="0064428C" w:rsidP="008F3614">
      <w:pPr>
        <w:spacing w:before="0" w:after="0"/>
        <w:ind w:left="0" w:right="0"/>
        <w:rPr>
          <w:noProof/>
          <w:lang w:val="en-AU" w:eastAsia="en-AU"/>
        </w:rPr>
      </w:pPr>
    </w:p>
    <w:p w14:paraId="34BB025B" w14:textId="77777777"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C5B6F" w14:textId="77777777" w:rsidR="004C113E" w:rsidRDefault="004C113E" w:rsidP="00A66B18">
      <w:pPr>
        <w:spacing w:before="0" w:after="0"/>
      </w:pPr>
      <w:r>
        <w:separator/>
      </w:r>
    </w:p>
  </w:endnote>
  <w:endnote w:type="continuationSeparator" w:id="0">
    <w:p w14:paraId="124DC763" w14:textId="77777777" w:rsidR="004C113E" w:rsidRDefault="004C113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panose1 w:val="020B0909000000000000"/>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panose1 w:val="020B0909000000000000"/>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9718A" w14:textId="77777777" w:rsidR="004C113E" w:rsidRDefault="004C113E" w:rsidP="00A66B18">
      <w:pPr>
        <w:spacing w:before="0" w:after="0"/>
      </w:pPr>
      <w:r>
        <w:separator/>
      </w:r>
    </w:p>
  </w:footnote>
  <w:footnote w:type="continuationSeparator" w:id="0">
    <w:p w14:paraId="0EEF70FF" w14:textId="77777777" w:rsidR="004C113E" w:rsidRDefault="004C113E"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620A" w14:textId="77777777" w:rsidR="00A66B18" w:rsidRDefault="00A66B18">
    <w:pPr>
      <w:pStyle w:val="Header"/>
    </w:pPr>
    <w:r w:rsidRPr="0041428F">
      <w:rPr>
        <w:noProof/>
        <w:lang w:val="en-AU" w:eastAsia="en-AU"/>
      </w:rPr>
      <mc:AlternateContent>
        <mc:Choice Requires="wpg">
          <w:drawing>
            <wp:anchor distT="0" distB="0" distL="114300" distR="114300" simplePos="0" relativeHeight="251659264" behindDoc="1" locked="0" layoutInCell="1" allowOverlap="1" wp14:anchorId="5C4C085D" wp14:editId="6BE9C69A">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C3E58"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80694F"/>
    <w:multiLevelType w:val="hybridMultilevel"/>
    <w:tmpl w:val="A992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3D28"/>
    <w:multiLevelType w:val="hybridMultilevel"/>
    <w:tmpl w:val="F2CE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F4C61"/>
    <w:multiLevelType w:val="hybridMultilevel"/>
    <w:tmpl w:val="D3F0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34F19"/>
    <w:multiLevelType w:val="hybridMultilevel"/>
    <w:tmpl w:val="93A0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A7994"/>
    <w:multiLevelType w:val="hybridMultilevel"/>
    <w:tmpl w:val="0CCA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14717"/>
    <w:multiLevelType w:val="hybridMultilevel"/>
    <w:tmpl w:val="27DE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36001"/>
    <w:multiLevelType w:val="hybridMultilevel"/>
    <w:tmpl w:val="9EB89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0D"/>
    <w:rsid w:val="00081375"/>
    <w:rsid w:val="00083BAA"/>
    <w:rsid w:val="0010680C"/>
    <w:rsid w:val="00152B0B"/>
    <w:rsid w:val="001766D6"/>
    <w:rsid w:val="00192419"/>
    <w:rsid w:val="001C270D"/>
    <w:rsid w:val="001E2320"/>
    <w:rsid w:val="00214E28"/>
    <w:rsid w:val="00293FCE"/>
    <w:rsid w:val="002E3B42"/>
    <w:rsid w:val="00352B81"/>
    <w:rsid w:val="00394757"/>
    <w:rsid w:val="003A0150"/>
    <w:rsid w:val="003E24DF"/>
    <w:rsid w:val="00401569"/>
    <w:rsid w:val="0041428F"/>
    <w:rsid w:val="004225F9"/>
    <w:rsid w:val="004A2B0D"/>
    <w:rsid w:val="004C113E"/>
    <w:rsid w:val="004C193D"/>
    <w:rsid w:val="004D1382"/>
    <w:rsid w:val="005459B5"/>
    <w:rsid w:val="005C2210"/>
    <w:rsid w:val="00615018"/>
    <w:rsid w:val="0062123A"/>
    <w:rsid w:val="0064428C"/>
    <w:rsid w:val="00646E75"/>
    <w:rsid w:val="00666188"/>
    <w:rsid w:val="006F6F10"/>
    <w:rsid w:val="00706CAA"/>
    <w:rsid w:val="00783E79"/>
    <w:rsid w:val="007B2BC1"/>
    <w:rsid w:val="007B5AE8"/>
    <w:rsid w:val="007D6A75"/>
    <w:rsid w:val="007F5192"/>
    <w:rsid w:val="008F3614"/>
    <w:rsid w:val="008F6C0D"/>
    <w:rsid w:val="0091575C"/>
    <w:rsid w:val="00982F7C"/>
    <w:rsid w:val="009D0856"/>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04930"/>
    <w:rsid w:val="00F1737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F50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25F9"/>
    <w:rPr>
      <w:color w:val="F49100" w:themeColor="hyperlink"/>
      <w:u w:val="single"/>
    </w:rPr>
  </w:style>
  <w:style w:type="character" w:styleId="UnresolvedMention">
    <w:name w:val="Unresolved Mention"/>
    <w:basedOn w:val="DefaultParagraphFont"/>
    <w:uiPriority w:val="99"/>
    <w:semiHidden/>
    <w:unhideWhenUsed/>
    <w:rsid w:val="00422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C:\Users\brycea1\AppData\Roaming\Microsoft\Templates\Blue curve letterhead.dotx</Template>
  <TotalTime>0</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2022-07-03T19:52:00Z</dcterms:created>
  <dcterms:modified xsi:type="dcterms:W3CDTF">2022-07-03T19:52:00Z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